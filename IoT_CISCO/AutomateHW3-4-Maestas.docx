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21" w:rsidRDefault="00C84B2F">
      <w:r>
        <w:t xml:space="preserve">I wrote 4 programs, including a randomized guesser with auto input, a guessing game with manual input, a list-making application for storing phone numbers. </w:t>
      </w:r>
      <w:bookmarkStart w:id="0" w:name="_GoBack"/>
      <w:bookmarkEnd w:id="0"/>
      <w:r>
        <w:rPr>
          <w:noProof/>
        </w:rPr>
        <w:drawing>
          <wp:inline distT="0" distB="0" distL="0" distR="0" wp14:anchorId="1F1475A4" wp14:editId="6EF1C820">
            <wp:extent cx="5791200" cy="5451872"/>
            <wp:effectExtent l="0" t="0" r="0" b="0"/>
            <wp:docPr id="3" name="Picture 3" descr="C:\Users\thoma_000\Google Drive\__CCCreative__\___school\1096_IoT\wk3\AutomateHW_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_000\Google Drive\__CCCreative__\___school\1096_IoT\wk3\AutomateHW_3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/>
                    <a:stretch/>
                  </pic:blipFill>
                  <pic:spPr bwMode="auto">
                    <a:xfrm>
                      <a:off x="0" y="0"/>
                      <a:ext cx="5802359" cy="546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5933">
        <w:rPr>
          <w:noProof/>
        </w:rPr>
        <w:lastRenderedPageBreak/>
        <w:drawing>
          <wp:inline distT="0" distB="0" distL="0" distR="0">
            <wp:extent cx="5943600" cy="5133975"/>
            <wp:effectExtent l="0" t="0" r="0" b="9525"/>
            <wp:docPr id="1" name="Picture 1" descr="C:\Users\thoma_000\Google Drive\__CCCreative__\___school\1096_IoT\wk3\AutomateHW_3_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_000\Google Drive\__CCCreative__\___school\1096_IoT\wk3\AutomateHW_3_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933">
        <w:rPr>
          <w:noProof/>
        </w:rPr>
        <w:lastRenderedPageBreak/>
        <w:drawing>
          <wp:inline distT="0" distB="0" distL="0" distR="0">
            <wp:extent cx="5934075" cy="6696075"/>
            <wp:effectExtent l="0" t="0" r="9525" b="9525"/>
            <wp:docPr id="2" name="Picture 2" descr="C:\Users\thoma_000\Google Drive\__CCCreative__\___school\1096_IoT\wk3\AutomateHW_3_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_000\Google Drive\__CCCreative__\___school\1096_IoT\wk3\AutomateHW_3_4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A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914" w:rsidRDefault="00966914" w:rsidP="00D35933">
      <w:pPr>
        <w:spacing w:after="0" w:line="240" w:lineRule="auto"/>
      </w:pPr>
      <w:r>
        <w:separator/>
      </w:r>
    </w:p>
  </w:endnote>
  <w:endnote w:type="continuationSeparator" w:id="0">
    <w:p w:rsidR="00966914" w:rsidRDefault="00966914" w:rsidP="00D3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914" w:rsidRDefault="00966914" w:rsidP="00D35933">
      <w:pPr>
        <w:spacing w:after="0" w:line="240" w:lineRule="auto"/>
      </w:pPr>
      <w:r>
        <w:separator/>
      </w:r>
    </w:p>
  </w:footnote>
  <w:footnote w:type="continuationSeparator" w:id="0">
    <w:p w:rsidR="00966914" w:rsidRDefault="00966914" w:rsidP="00D3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933" w:rsidRDefault="00C84B2F">
    <w:pPr>
      <w:pStyle w:val="Header"/>
    </w:pPr>
    <w:r>
      <w:t>Thomas Maestas</w:t>
    </w:r>
    <w:r>
      <w:tab/>
      <w:t>Automating – chapters 3, 4: Lists &amp; Tuples</w:t>
    </w:r>
    <w:r>
      <w:tab/>
      <w:t>September 24,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33"/>
    <w:rsid w:val="002F1770"/>
    <w:rsid w:val="00877E85"/>
    <w:rsid w:val="00966914"/>
    <w:rsid w:val="00A74A21"/>
    <w:rsid w:val="00C84B2F"/>
    <w:rsid w:val="00CA3B3E"/>
    <w:rsid w:val="00D3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FC8B"/>
  <w15:chartTrackingRefBased/>
  <w15:docId w15:val="{AD260FBD-169A-41C6-AE0E-DFC22551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33"/>
  </w:style>
  <w:style w:type="paragraph" w:styleId="Footer">
    <w:name w:val="footer"/>
    <w:basedOn w:val="Normal"/>
    <w:link w:val="FooterChar"/>
    <w:uiPriority w:val="99"/>
    <w:unhideWhenUsed/>
    <w:rsid w:val="00D35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Maestas</dc:creator>
  <cp:keywords/>
  <dc:description/>
  <cp:lastModifiedBy>Thomas Maestas</cp:lastModifiedBy>
  <cp:revision>1</cp:revision>
  <dcterms:created xsi:type="dcterms:W3CDTF">2017-09-24T23:57:00Z</dcterms:created>
  <dcterms:modified xsi:type="dcterms:W3CDTF">2017-09-25T00:15:00Z</dcterms:modified>
</cp:coreProperties>
</file>